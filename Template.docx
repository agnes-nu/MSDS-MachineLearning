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0AF0C479" w:rsidR="004E1AED" w:rsidRPr="006410B6" w:rsidRDefault="00942A6C" w:rsidP="006410B6">
      <w:pPr>
        <w:pStyle w:val="Title"/>
        <w:spacing w:line="240" w:lineRule="auto"/>
        <w:jc w:val="center"/>
        <w:rPr>
          <w:sz w:val="32"/>
          <w:szCs w:val="32"/>
        </w:rPr>
      </w:pPr>
      <w:bookmarkStart w:id="0" w:name="_GoBack"/>
      <w:bookmarkEnd w:id="0"/>
      <w:r w:rsidRPr="006410B6">
        <w:rPr>
          <w:sz w:val="32"/>
          <w:szCs w:val="32"/>
        </w:rPr>
        <w:t>objectives</w:t>
      </w:r>
    </w:p>
    <w:p w14:paraId="05AEDA29" w14:textId="62ED6C59" w:rsidR="00194DF6" w:rsidRDefault="00CF3B0A" w:rsidP="00C021CA">
      <w:pPr>
        <w:pStyle w:val="Heading3"/>
      </w:pPr>
      <w:r>
        <w:t>executive summary</w:t>
      </w:r>
    </w:p>
    <w:p w14:paraId="43F42241" w14:textId="51CF9642" w:rsidR="004C6B76" w:rsidRDefault="004C6B76" w:rsidP="00C021CA">
      <w:pPr>
        <w:pStyle w:val="Heading3"/>
      </w:pPr>
      <w:r>
        <w:t>Research design</w:t>
      </w:r>
    </w:p>
    <w:p w14:paraId="2A6CA037" w14:textId="0BA688CB" w:rsidR="004C6B76" w:rsidRDefault="004C6B76" w:rsidP="00C021CA">
      <w:pPr>
        <w:pStyle w:val="Heading3"/>
      </w:pPr>
      <w:r>
        <w:t>Technical Overview</w:t>
      </w:r>
    </w:p>
    <w:p w14:paraId="74849F02" w14:textId="6559171E" w:rsidR="004C6B76" w:rsidRDefault="004C6B76" w:rsidP="00C021CA">
      <w:pPr>
        <w:pStyle w:val="Heading3"/>
      </w:pPr>
      <w:r>
        <w:t>Conclusion</w:t>
      </w:r>
    </w:p>
    <w:sectPr w:rsidR="004C6B76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1410B" w14:textId="77777777" w:rsidR="00CB62AB" w:rsidRDefault="00CB62AB">
      <w:pPr>
        <w:spacing w:after="0" w:line="240" w:lineRule="auto"/>
      </w:pPr>
      <w:r>
        <w:separator/>
      </w:r>
    </w:p>
  </w:endnote>
  <w:endnote w:type="continuationSeparator" w:id="0">
    <w:p w14:paraId="5E3C5E28" w14:textId="77777777" w:rsidR="00CB62AB" w:rsidRDefault="00CB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C16D9" w14:textId="77777777" w:rsidR="00CB62AB" w:rsidRDefault="00CB62AB">
      <w:pPr>
        <w:spacing w:after="0" w:line="240" w:lineRule="auto"/>
      </w:pPr>
      <w:r>
        <w:separator/>
      </w:r>
    </w:p>
  </w:footnote>
  <w:footnote w:type="continuationSeparator" w:id="0">
    <w:p w14:paraId="2EC87443" w14:textId="77777777" w:rsidR="00CB62AB" w:rsidRDefault="00CB6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AB"/>
    <w:rsid w:val="00044BE4"/>
    <w:rsid w:val="000B697B"/>
    <w:rsid w:val="000D3979"/>
    <w:rsid w:val="000E57CE"/>
    <w:rsid w:val="00103765"/>
    <w:rsid w:val="00122AB0"/>
    <w:rsid w:val="001414EF"/>
    <w:rsid w:val="0015520D"/>
    <w:rsid w:val="00194DF6"/>
    <w:rsid w:val="001A562B"/>
    <w:rsid w:val="001B1B33"/>
    <w:rsid w:val="00215A06"/>
    <w:rsid w:val="00235032"/>
    <w:rsid w:val="00270579"/>
    <w:rsid w:val="002C646A"/>
    <w:rsid w:val="002C7258"/>
    <w:rsid w:val="002D4FAC"/>
    <w:rsid w:val="00352C5E"/>
    <w:rsid w:val="003655E0"/>
    <w:rsid w:val="00372388"/>
    <w:rsid w:val="00382EEC"/>
    <w:rsid w:val="003A4485"/>
    <w:rsid w:val="003C582D"/>
    <w:rsid w:val="00400D5C"/>
    <w:rsid w:val="0046642F"/>
    <w:rsid w:val="004742A0"/>
    <w:rsid w:val="00474853"/>
    <w:rsid w:val="00474C14"/>
    <w:rsid w:val="00491FE1"/>
    <w:rsid w:val="004A042E"/>
    <w:rsid w:val="004B228D"/>
    <w:rsid w:val="004C6B76"/>
    <w:rsid w:val="004D7DFC"/>
    <w:rsid w:val="004E1AED"/>
    <w:rsid w:val="004E6BE4"/>
    <w:rsid w:val="00500B16"/>
    <w:rsid w:val="00551956"/>
    <w:rsid w:val="00567BEB"/>
    <w:rsid w:val="005C0FF0"/>
    <w:rsid w:val="005C12A5"/>
    <w:rsid w:val="005C2F33"/>
    <w:rsid w:val="006410B6"/>
    <w:rsid w:val="0069012E"/>
    <w:rsid w:val="00692A68"/>
    <w:rsid w:val="00731268"/>
    <w:rsid w:val="0075072D"/>
    <w:rsid w:val="0078479D"/>
    <w:rsid w:val="00795A5A"/>
    <w:rsid w:val="00797E99"/>
    <w:rsid w:val="00800777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A1310C"/>
    <w:rsid w:val="00A13A36"/>
    <w:rsid w:val="00A15B90"/>
    <w:rsid w:val="00A64317"/>
    <w:rsid w:val="00A6780C"/>
    <w:rsid w:val="00A84AC8"/>
    <w:rsid w:val="00B138DE"/>
    <w:rsid w:val="00B17C49"/>
    <w:rsid w:val="00B30BE8"/>
    <w:rsid w:val="00B419AC"/>
    <w:rsid w:val="00B534E0"/>
    <w:rsid w:val="00B920FA"/>
    <w:rsid w:val="00BC33EA"/>
    <w:rsid w:val="00C021CA"/>
    <w:rsid w:val="00C359F2"/>
    <w:rsid w:val="00CB37DF"/>
    <w:rsid w:val="00CB62AB"/>
    <w:rsid w:val="00CC1399"/>
    <w:rsid w:val="00CC3E85"/>
    <w:rsid w:val="00CF3B0A"/>
    <w:rsid w:val="00D007F0"/>
    <w:rsid w:val="00D354DB"/>
    <w:rsid w:val="00D40BC3"/>
    <w:rsid w:val="00D43205"/>
    <w:rsid w:val="00D47A97"/>
    <w:rsid w:val="00DC0035"/>
    <w:rsid w:val="00E04D39"/>
    <w:rsid w:val="00E0751C"/>
    <w:rsid w:val="00E11FFC"/>
    <w:rsid w:val="00E34633"/>
    <w:rsid w:val="00E411AA"/>
    <w:rsid w:val="00E64D1C"/>
    <w:rsid w:val="00E9030D"/>
    <w:rsid w:val="00EC07D3"/>
    <w:rsid w:val="00F26525"/>
    <w:rsid w:val="00F57462"/>
    <w:rsid w:val="00F66087"/>
    <w:rsid w:val="00F77803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4873beb7-5857-4685-be1f-d57550cc96cc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23EF7-6ECE-4255-8A85-EBA9FFFA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3276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57</cp:revision>
  <dcterms:created xsi:type="dcterms:W3CDTF">2018-10-06T17:09:00Z</dcterms:created>
  <dcterms:modified xsi:type="dcterms:W3CDTF">2018-11-04T17:52:00Z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